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96" w:rsidRPr="00E71196" w:rsidRDefault="00E71196">
      <w:pPr>
        <w:rPr>
          <w:b/>
          <w:sz w:val="72"/>
          <w:szCs w:val="72"/>
        </w:rPr>
      </w:pPr>
      <w:r w:rsidRPr="00E71196">
        <w:rPr>
          <w:b/>
          <w:sz w:val="72"/>
          <w:szCs w:val="72"/>
        </w:rPr>
        <w:t>CSS-CSS 3 Q&amp;A</w:t>
      </w:r>
    </w:p>
    <w:p w:rsidR="00E71196" w:rsidRDefault="00E71196" w:rsidP="00E71196">
      <w:pPr>
        <w:rPr>
          <w:sz w:val="36"/>
          <w:szCs w:val="36"/>
        </w:rPr>
      </w:pPr>
      <w:r w:rsidRPr="00E71196">
        <w:rPr>
          <w:sz w:val="36"/>
          <w:szCs w:val="36"/>
        </w:rPr>
        <w:t xml:space="preserve">• What are the benefits of using </w:t>
      </w:r>
      <w:proofErr w:type="gramStart"/>
      <w:r w:rsidRPr="00E71196">
        <w:rPr>
          <w:sz w:val="36"/>
          <w:szCs w:val="36"/>
        </w:rPr>
        <w:t>CSS?</w:t>
      </w:r>
      <w:r>
        <w:rPr>
          <w:sz w:val="36"/>
          <w:szCs w:val="36"/>
        </w:rPr>
        <w:t>-</w:t>
      </w:r>
      <w:proofErr w:type="gramEnd"/>
    </w:p>
    <w:p w:rsidR="00E71196" w:rsidRDefault="00E71196" w:rsidP="00E71196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style our html webpage. Helps make our website look good and stylish. Faster page </w:t>
      </w:r>
      <w:proofErr w:type="gramStart"/>
      <w:r>
        <w:rPr>
          <w:sz w:val="36"/>
          <w:szCs w:val="36"/>
        </w:rPr>
        <w:t>speed  and</w:t>
      </w:r>
      <w:proofErr w:type="gramEnd"/>
      <w:r>
        <w:rPr>
          <w:sz w:val="36"/>
          <w:szCs w:val="36"/>
        </w:rPr>
        <w:t xml:space="preserve"> has better user experience with quicker development time including its easy formatting changes.</w:t>
      </w:r>
    </w:p>
    <w:p w:rsidR="00E71196" w:rsidRDefault="00E71196" w:rsidP="00E71196">
      <w:pPr>
        <w:pStyle w:val="ListParagraph"/>
        <w:rPr>
          <w:sz w:val="36"/>
          <w:szCs w:val="36"/>
        </w:rPr>
      </w:pPr>
    </w:p>
    <w:p w:rsidR="00E71196" w:rsidRDefault="00E71196" w:rsidP="00E71196">
      <w:pPr>
        <w:rPr>
          <w:sz w:val="36"/>
          <w:szCs w:val="36"/>
        </w:rPr>
      </w:pPr>
      <w:r w:rsidRPr="00E71196">
        <w:rPr>
          <w:sz w:val="36"/>
          <w:szCs w:val="36"/>
        </w:rPr>
        <w:t>• What are the disadvantages of CSS?</w:t>
      </w:r>
    </w:p>
    <w:p w:rsidR="00E71196" w:rsidRPr="00E71196" w:rsidRDefault="00E71196" w:rsidP="00E71196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Confusion due to many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version and Cross browser issues</w:t>
      </w:r>
      <w:r w:rsidR="009D217C">
        <w:rPr>
          <w:sz w:val="36"/>
          <w:szCs w:val="36"/>
        </w:rPr>
        <w:t>. It has limited security with extra work for developers.</w:t>
      </w:r>
    </w:p>
    <w:p w:rsidR="00E71196" w:rsidRDefault="00E71196">
      <w:pPr>
        <w:pStyle w:val="ListParagraph"/>
        <w:rPr>
          <w:sz w:val="36"/>
          <w:szCs w:val="36"/>
        </w:rPr>
      </w:pPr>
    </w:p>
    <w:p w:rsidR="009D217C" w:rsidRDefault="009D217C" w:rsidP="009D217C">
      <w:pPr>
        <w:rPr>
          <w:sz w:val="36"/>
          <w:szCs w:val="36"/>
        </w:rPr>
      </w:pPr>
      <w:r w:rsidRPr="009D217C">
        <w:rPr>
          <w:sz w:val="36"/>
          <w:szCs w:val="36"/>
        </w:rPr>
        <w:t>• What is the difference between CSS2 and CSS3?</w:t>
      </w:r>
    </w:p>
    <w:p w:rsidR="009D217C" w:rsidRPr="009D217C" w:rsidRDefault="009D217C" w:rsidP="009D217C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9D217C">
        <w:rPr>
          <w:rFonts w:ascii="Arial" w:hAnsi="Arial" w:cs="Arial"/>
          <w:color w:val="040C28"/>
          <w:sz w:val="36"/>
          <w:szCs w:val="36"/>
        </w:rPr>
        <w:t>CSS3 has compatibility with external font styles through google fonts and typecast</w:t>
      </w:r>
      <w:r w:rsidRPr="009D217C">
        <w:rPr>
          <w:rFonts w:ascii="Arial" w:hAnsi="Arial" w:cs="Arial"/>
          <w:color w:val="202124"/>
          <w:sz w:val="36"/>
          <w:szCs w:val="36"/>
          <w:shd w:val="clear" w:color="auto" w:fill="FFFFFF"/>
        </w:rPr>
        <w:t>. </w:t>
      </w:r>
    </w:p>
    <w:p w:rsidR="009D217C" w:rsidRPr="009D217C" w:rsidRDefault="009D217C" w:rsidP="009D217C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9D217C">
        <w:rPr>
          <w:rFonts w:ascii="Arial" w:hAnsi="Arial" w:cs="Arial"/>
          <w:color w:val="040C28"/>
          <w:sz w:val="36"/>
          <w:szCs w:val="36"/>
        </w:rPr>
        <w:t>CSS3</w:t>
      </w:r>
      <w:r>
        <w:rPr>
          <w:rFonts w:ascii="Arial" w:hAnsi="Arial" w:cs="Arial"/>
          <w:color w:val="36393E"/>
          <w:sz w:val="36"/>
          <w:szCs w:val="36"/>
          <w:shd w:val="clear" w:color="auto" w:fill="F5F7FE"/>
        </w:rPr>
        <w:t xml:space="preserve"> </w:t>
      </w:r>
      <w:r w:rsidRPr="009D217C">
        <w:rPr>
          <w:rFonts w:ascii="Arial" w:hAnsi="Arial" w:cs="Arial"/>
          <w:color w:val="040C28"/>
          <w:sz w:val="36"/>
          <w:szCs w:val="36"/>
        </w:rPr>
        <w:t>has</w:t>
      </w:r>
      <w:r>
        <w:rPr>
          <w:rFonts w:ascii="Arial" w:hAnsi="Arial" w:cs="Arial"/>
          <w:color w:val="36393E"/>
          <w:sz w:val="36"/>
          <w:szCs w:val="36"/>
          <w:shd w:val="clear" w:color="auto" w:fill="F5F7FE"/>
        </w:rPr>
        <w:t xml:space="preserve"> </w:t>
      </w:r>
      <w:r w:rsidRPr="009D217C">
        <w:rPr>
          <w:rFonts w:ascii="Arial" w:hAnsi="Arial" w:cs="Arial"/>
          <w:color w:val="040C28"/>
          <w:sz w:val="36"/>
          <w:szCs w:val="36"/>
        </w:rPr>
        <w:t>several new CSS properties. It supports animation which is not a part of earlier recommendations.</w:t>
      </w:r>
    </w:p>
    <w:p w:rsidR="009D217C" w:rsidRPr="009D217C" w:rsidRDefault="009D217C" w:rsidP="009D217C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9D217C">
        <w:rPr>
          <w:sz w:val="36"/>
          <w:szCs w:val="36"/>
        </w:rPr>
        <w:t>There were various properties added such as transforms, gradients, animation and transition for animation effect in the website.</w:t>
      </w:r>
    </w:p>
    <w:p w:rsidR="009D217C" w:rsidRDefault="009D217C" w:rsidP="009D217C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9D217C">
        <w:rPr>
          <w:sz w:val="36"/>
          <w:szCs w:val="36"/>
        </w:rPr>
        <w:t>Recent add-ons are like border-radius, box-shadow, flex-box and CSS grid.</w:t>
      </w:r>
    </w:p>
    <w:p w:rsidR="009D217C" w:rsidRDefault="009D217C" w:rsidP="009D217C">
      <w:pPr>
        <w:ind w:left="360"/>
        <w:rPr>
          <w:sz w:val="36"/>
          <w:szCs w:val="36"/>
        </w:rPr>
      </w:pPr>
      <w:r w:rsidRPr="009D217C">
        <w:rPr>
          <w:sz w:val="36"/>
          <w:szCs w:val="36"/>
        </w:rPr>
        <w:t>• Name a few CSS style components</w:t>
      </w:r>
    </w:p>
    <w:p w:rsidR="009D217C" w:rsidRDefault="009D217C" w:rsidP="009D217C">
      <w:pPr>
        <w:pStyle w:val="ListParagraph"/>
        <w:numPr>
          <w:ilvl w:val="0"/>
          <w:numId w:val="2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Css</w:t>
      </w:r>
      <w:proofErr w:type="spellEnd"/>
      <w:r>
        <w:rPr>
          <w:sz w:val="36"/>
          <w:szCs w:val="36"/>
        </w:rPr>
        <w:t xml:space="preserve"> consist of two components </w:t>
      </w:r>
    </w:p>
    <w:p w:rsidR="009D217C" w:rsidRPr="009D217C" w:rsidRDefault="009D217C" w:rsidP="009D217C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 xml:space="preserve">Properties: </w:t>
      </w:r>
      <w:r>
        <w:rPr>
          <w:rFonts w:ascii="Arial" w:hAnsi="Arial" w:cs="Arial"/>
          <w:color w:val="4D5156"/>
          <w:shd w:val="clear" w:color="auto" w:fill="FFFFFF"/>
        </w:rPr>
        <w:t>These are human-readable identifiers that indicate which stylistic features you want to modify. For example, font-size</w:t>
      </w:r>
    </w:p>
    <w:p w:rsidR="009D217C" w:rsidRPr="009D217C" w:rsidRDefault="009D217C" w:rsidP="009D217C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9D217C">
        <w:rPr>
          <w:sz w:val="36"/>
          <w:szCs w:val="36"/>
        </w:rPr>
        <w:t>Values</w:t>
      </w:r>
      <w:r>
        <w:rPr>
          <w:sz w:val="36"/>
          <w:szCs w:val="36"/>
        </w:rPr>
        <w:t>: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Each property is assigned a value.</w:t>
      </w:r>
    </w:p>
    <w:p w:rsidR="009D217C" w:rsidRDefault="009D217C" w:rsidP="009D217C">
      <w:pPr>
        <w:rPr>
          <w:sz w:val="36"/>
          <w:szCs w:val="36"/>
        </w:rPr>
      </w:pPr>
      <w:r w:rsidRPr="009D217C">
        <w:rPr>
          <w:sz w:val="36"/>
          <w:szCs w:val="36"/>
        </w:rPr>
        <w:t>• What do you understand by CSS opacity?</w:t>
      </w:r>
    </w:p>
    <w:p w:rsidR="0036498F" w:rsidRPr="0036498F" w:rsidRDefault="0036498F" w:rsidP="0036498F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CSS </w:t>
      </w:r>
      <w:r w:rsidRPr="0036498F">
        <w:rPr>
          <w:sz w:val="36"/>
          <w:szCs w:val="36"/>
        </w:rPr>
        <w:t>o</w:t>
      </w:r>
      <w:r w:rsidRPr="0036498F">
        <w:rPr>
          <w:sz w:val="36"/>
          <w:szCs w:val="36"/>
        </w:rPr>
        <w:t>pacity is the degree to which content behind an element is hidden, and is the opposite of transparency.</w:t>
      </w:r>
    </w:p>
    <w:p w:rsidR="009D217C" w:rsidRDefault="0036498F" w:rsidP="0036498F">
      <w:pPr>
        <w:rPr>
          <w:sz w:val="36"/>
          <w:szCs w:val="36"/>
        </w:rPr>
      </w:pPr>
      <w:r w:rsidRPr="0036498F">
        <w:rPr>
          <w:sz w:val="36"/>
          <w:szCs w:val="36"/>
        </w:rPr>
        <w:t>• How can the background color of an element be changed?</w:t>
      </w:r>
    </w:p>
    <w:p w:rsidR="0036498F" w:rsidRDefault="0036498F" w:rsidP="0036498F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By using background-color property</w:t>
      </w:r>
    </w:p>
    <w:p w:rsidR="0036498F" w:rsidRDefault="0036498F" w:rsidP="0036498F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E.g.- </w:t>
      </w:r>
      <w:proofErr w:type="spellStart"/>
      <w:r>
        <w:rPr>
          <w:sz w:val="36"/>
          <w:szCs w:val="36"/>
        </w:rPr>
        <w:t>Background-</w:t>
      </w:r>
      <w:proofErr w:type="gramStart"/>
      <w:r>
        <w:rPr>
          <w:sz w:val="36"/>
          <w:szCs w:val="36"/>
        </w:rPr>
        <w:t>color:red</w:t>
      </w:r>
      <w:proofErr w:type="spellEnd"/>
      <w:proofErr w:type="gramEnd"/>
      <w:r>
        <w:rPr>
          <w:sz w:val="36"/>
          <w:szCs w:val="36"/>
        </w:rPr>
        <w:t>;</w:t>
      </w:r>
    </w:p>
    <w:p w:rsidR="0036498F" w:rsidRDefault="0036498F" w:rsidP="0036498F">
      <w:pPr>
        <w:rPr>
          <w:sz w:val="36"/>
          <w:szCs w:val="36"/>
        </w:rPr>
      </w:pPr>
      <w:r w:rsidRPr="0036498F">
        <w:rPr>
          <w:sz w:val="36"/>
          <w:szCs w:val="36"/>
        </w:rPr>
        <w:t>• How can image repetition of the backup be controlled?</w:t>
      </w:r>
    </w:p>
    <w:p w:rsidR="0036498F" w:rsidRDefault="0036498F" w:rsidP="0036498F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By </w:t>
      </w:r>
      <w:proofErr w:type="gramStart"/>
      <w:r>
        <w:rPr>
          <w:sz w:val="36"/>
          <w:szCs w:val="36"/>
        </w:rPr>
        <w:t>using ”background</w:t>
      </w:r>
      <w:proofErr w:type="gramEnd"/>
      <w:r>
        <w:rPr>
          <w:sz w:val="36"/>
          <w:szCs w:val="36"/>
        </w:rPr>
        <w:t>-repeat: no-repeat” property.</w:t>
      </w:r>
    </w:p>
    <w:p w:rsidR="0036498F" w:rsidRDefault="0036498F" w:rsidP="0036498F">
      <w:pPr>
        <w:rPr>
          <w:sz w:val="36"/>
          <w:szCs w:val="36"/>
        </w:rPr>
      </w:pPr>
      <w:r w:rsidRPr="0036498F">
        <w:rPr>
          <w:sz w:val="36"/>
          <w:szCs w:val="36"/>
        </w:rPr>
        <w:t>• What is the use of the background-position property?</w:t>
      </w:r>
    </w:p>
    <w:p w:rsidR="0036498F" w:rsidRPr="00450F94" w:rsidRDefault="0036498F" w:rsidP="0036498F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background-position property </w:t>
      </w:r>
      <w:r>
        <w:rPr>
          <w:rFonts w:ascii="Arial" w:hAnsi="Arial" w:cs="Arial"/>
          <w:color w:val="040C28"/>
          <w:sz w:val="30"/>
          <w:szCs w:val="30"/>
        </w:rPr>
        <w:t>sets the starting position of a background image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:rsidR="00450F94" w:rsidRDefault="00450F94" w:rsidP="00450F94">
      <w:pPr>
        <w:rPr>
          <w:sz w:val="36"/>
          <w:szCs w:val="36"/>
        </w:rPr>
      </w:pPr>
      <w:r w:rsidRPr="00450F94">
        <w:rPr>
          <w:sz w:val="36"/>
          <w:szCs w:val="36"/>
        </w:rPr>
        <w:t>• Which property controls the image scroll in the background?</w:t>
      </w:r>
    </w:p>
    <w:p w:rsidR="00450F94" w:rsidRPr="00450F94" w:rsidRDefault="00450F94" w:rsidP="00450F94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 </w:t>
      </w:r>
      <w:r>
        <w:rPr>
          <w:rFonts w:ascii="Arial" w:hAnsi="Arial" w:cs="Arial"/>
          <w:color w:val="040C28"/>
          <w:sz w:val="30"/>
          <w:szCs w:val="30"/>
        </w:rPr>
        <w:t>background-attachment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property sets whether a background image scrolls with the rest of the page, or is fixed.</w:t>
      </w:r>
    </w:p>
    <w:p w:rsidR="00450F94" w:rsidRDefault="00450F94" w:rsidP="00450F94">
      <w:pPr>
        <w:rPr>
          <w:sz w:val="36"/>
          <w:szCs w:val="36"/>
        </w:rPr>
      </w:pPr>
      <w:r w:rsidRPr="00450F94">
        <w:rPr>
          <w:sz w:val="36"/>
          <w:szCs w:val="36"/>
        </w:rPr>
        <w:t>• Why should background and color be used as separate properties?</w:t>
      </w:r>
    </w:p>
    <w:p w:rsidR="00450F94" w:rsidRPr="00450F94" w:rsidRDefault="00450F94" w:rsidP="00450F94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rFonts w:ascii="Arial" w:hAnsi="Arial" w:cs="Arial"/>
          <w:color w:val="040C28"/>
          <w:sz w:val="30"/>
          <w:szCs w:val="30"/>
        </w:rPr>
        <w:t>It enhances the legibility of style sheets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background property is a complex property in CSS, and if it is combined with color, the complexity will further increase.</w:t>
      </w:r>
    </w:p>
    <w:p w:rsidR="00450F94" w:rsidRDefault="00450F94" w:rsidP="00450F94">
      <w:pPr>
        <w:rPr>
          <w:sz w:val="36"/>
          <w:szCs w:val="36"/>
        </w:rPr>
      </w:pPr>
      <w:r w:rsidRPr="00450F94">
        <w:rPr>
          <w:sz w:val="36"/>
          <w:szCs w:val="36"/>
        </w:rPr>
        <w:t>• How to center block elements using CSS1?</w:t>
      </w:r>
    </w:p>
    <w:p w:rsidR="00450F94" w:rsidRPr="00450F94" w:rsidRDefault="00450F94" w:rsidP="00450F94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 W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 can simply </w:t>
      </w:r>
      <w:r>
        <w:rPr>
          <w:rFonts w:ascii="Arial" w:hAnsi="Arial" w:cs="Arial"/>
          <w:color w:val="040C28"/>
          <w:sz w:val="30"/>
          <w:szCs w:val="30"/>
        </w:rPr>
        <w:t>make use of the &lt;center&gt; tag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:rsidR="00450F94" w:rsidRDefault="00450F94" w:rsidP="00450F94">
      <w:pPr>
        <w:rPr>
          <w:sz w:val="36"/>
          <w:szCs w:val="36"/>
        </w:rPr>
      </w:pPr>
      <w:r w:rsidRPr="00450F94">
        <w:rPr>
          <w:sz w:val="36"/>
          <w:szCs w:val="36"/>
        </w:rPr>
        <w:t>• How to maintain the CSS specifications?</w:t>
      </w:r>
    </w:p>
    <w:p w:rsidR="00450F94" w:rsidRPr="00450F94" w:rsidRDefault="00450F94" w:rsidP="00450F94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rFonts w:ascii="Arial" w:hAnsi="Arial" w:cs="Arial"/>
          <w:color w:val="040C28"/>
          <w:sz w:val="30"/>
          <w:szCs w:val="30"/>
        </w:rPr>
        <w:t>The CSS specifications are maintained by the World Wide Web Consortium (W3C)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:rsidR="00450F94" w:rsidRDefault="00450F94" w:rsidP="00450F94">
      <w:pPr>
        <w:rPr>
          <w:sz w:val="36"/>
          <w:szCs w:val="36"/>
        </w:rPr>
      </w:pPr>
      <w:r w:rsidRPr="00450F94">
        <w:rPr>
          <w:sz w:val="36"/>
          <w:szCs w:val="36"/>
        </w:rPr>
        <w:t>• What are the ways to integrate CSS as a web page?</w:t>
      </w:r>
    </w:p>
    <w:p w:rsidR="00450F94" w:rsidRPr="00450F94" w:rsidRDefault="00450F94" w:rsidP="00450F94">
      <w:pPr>
        <w:numPr>
          <w:ilvl w:val="0"/>
          <w:numId w:val="26"/>
        </w:numPr>
        <w:shd w:val="clear" w:color="auto" w:fill="FFFFFF"/>
        <w:spacing w:after="60" w:line="240" w:lineRule="auto"/>
        <w:ind w:left="0"/>
        <w:jc w:val="left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450F94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Inline - by using the style attribute inside HTML elements.</w:t>
      </w:r>
    </w:p>
    <w:p w:rsidR="00450F94" w:rsidRPr="00450F94" w:rsidRDefault="00450F94" w:rsidP="00450F94">
      <w:pPr>
        <w:numPr>
          <w:ilvl w:val="0"/>
          <w:numId w:val="26"/>
        </w:numPr>
        <w:shd w:val="clear" w:color="auto" w:fill="FFFFFF"/>
        <w:spacing w:after="60" w:line="240" w:lineRule="auto"/>
        <w:ind w:left="0"/>
        <w:jc w:val="left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450F94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Internal - by using a &lt;style&gt; element in the &lt;head&gt; section.</w:t>
      </w:r>
    </w:p>
    <w:p w:rsidR="00450F94" w:rsidRDefault="00450F94" w:rsidP="00450F94">
      <w:pPr>
        <w:numPr>
          <w:ilvl w:val="0"/>
          <w:numId w:val="26"/>
        </w:numPr>
        <w:shd w:val="clear" w:color="auto" w:fill="FFFFFF"/>
        <w:spacing w:line="240" w:lineRule="auto"/>
        <w:ind w:left="0"/>
        <w:jc w:val="left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450F94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External - by using a &lt;link&gt; element to link to an external CSS file.</w:t>
      </w:r>
    </w:p>
    <w:p w:rsidR="00450F94" w:rsidRDefault="00450F94" w:rsidP="00450F94">
      <w:pPr>
        <w:shd w:val="clear" w:color="auto" w:fill="FFFFFF"/>
        <w:spacing w:line="240" w:lineRule="auto"/>
        <w:jc w:val="left"/>
        <w:rPr>
          <w:sz w:val="36"/>
          <w:szCs w:val="36"/>
        </w:rPr>
      </w:pPr>
      <w:r w:rsidRPr="00450F94">
        <w:rPr>
          <w:sz w:val="36"/>
          <w:szCs w:val="36"/>
        </w:rPr>
        <w:t xml:space="preserve"> </w:t>
      </w:r>
      <w:r w:rsidRPr="00450F94">
        <w:rPr>
          <w:sz w:val="36"/>
          <w:szCs w:val="36"/>
        </w:rPr>
        <w:t>• What is embedded style sheets?</w:t>
      </w:r>
    </w:p>
    <w:p w:rsidR="00450F94" w:rsidRPr="00450F94" w:rsidRDefault="00450F94" w:rsidP="00450F94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Embedded Stylesheet: </w:t>
      </w:r>
      <w:r>
        <w:rPr>
          <w:rFonts w:ascii="Arial" w:hAnsi="Arial" w:cs="Arial"/>
          <w:color w:val="040C28"/>
          <w:sz w:val="30"/>
          <w:szCs w:val="30"/>
        </w:rPr>
        <w:t>It allows you t</w:t>
      </w:r>
      <w:r w:rsidR="003A72B0">
        <w:rPr>
          <w:rFonts w:ascii="Arial" w:hAnsi="Arial" w:cs="Arial"/>
          <w:color w:val="040C28"/>
          <w:sz w:val="30"/>
          <w:szCs w:val="30"/>
        </w:rPr>
        <w:t>o define styles for a particular</w:t>
      </w:r>
      <w:r>
        <w:rPr>
          <w:rFonts w:ascii="Arial" w:hAnsi="Arial" w:cs="Arial"/>
          <w:color w:val="040C28"/>
          <w:sz w:val="30"/>
          <w:szCs w:val="30"/>
        </w:rPr>
        <w:t xml:space="preserve"> HTML document as a whole in one place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:rsidR="003A72B0" w:rsidRDefault="00450F94" w:rsidP="003A72B0">
      <w:pPr>
        <w:shd w:val="clear" w:color="auto" w:fill="FFFFFF"/>
        <w:spacing w:line="240" w:lineRule="auto"/>
        <w:jc w:val="left"/>
        <w:rPr>
          <w:sz w:val="36"/>
          <w:szCs w:val="36"/>
        </w:rPr>
      </w:pPr>
      <w:r w:rsidRPr="003A72B0">
        <w:rPr>
          <w:sz w:val="36"/>
          <w:szCs w:val="36"/>
        </w:rPr>
        <w:t>• What are the external style sheets?</w:t>
      </w:r>
    </w:p>
    <w:p w:rsidR="003A72B0" w:rsidRDefault="003A72B0" w:rsidP="003A72B0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450F94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 xml:space="preserve">- </w:t>
      </w:r>
      <w:r>
        <w:rPr>
          <w:rFonts w:ascii="Arial" w:eastAsia="Times New Roman" w:hAnsi="Arial" w:cs="Arial"/>
          <w:b/>
          <w:color w:val="202124"/>
          <w:sz w:val="36"/>
          <w:szCs w:val="36"/>
          <w:lang w:val="en-IN" w:eastAsia="en-IN"/>
        </w:rPr>
        <w:t>B</w:t>
      </w:r>
      <w:r w:rsidRPr="00450F94">
        <w:rPr>
          <w:rFonts w:ascii="Arial" w:eastAsia="Times New Roman" w:hAnsi="Arial" w:cs="Arial"/>
          <w:color w:val="202124"/>
          <w:sz w:val="36"/>
          <w:szCs w:val="36"/>
          <w:lang w:val="en-IN" w:eastAsia="en-IN"/>
        </w:rPr>
        <w:t>y using a &lt;link&gt; element to link to an external CSS file.</w:t>
      </w:r>
    </w:p>
    <w:p w:rsidR="003A72B0" w:rsidRPr="003A72B0" w:rsidRDefault="00450F94" w:rsidP="003A72B0">
      <w:pPr>
        <w:shd w:val="clear" w:color="auto" w:fill="FFFFFF"/>
        <w:spacing w:line="240" w:lineRule="auto"/>
        <w:jc w:val="left"/>
        <w:rPr>
          <w:sz w:val="36"/>
          <w:szCs w:val="36"/>
        </w:rPr>
      </w:pPr>
      <w:r w:rsidRPr="003A72B0">
        <w:rPr>
          <w:sz w:val="36"/>
          <w:szCs w:val="36"/>
        </w:rPr>
        <w:t xml:space="preserve"> • What are the advantages and disadvantages of using external style sheets?</w:t>
      </w:r>
    </w:p>
    <w:p w:rsidR="003A72B0" w:rsidRPr="003A72B0" w:rsidRDefault="00450F94" w:rsidP="003A72B0">
      <w:pPr>
        <w:shd w:val="clear" w:color="auto" w:fill="FFFFFF"/>
        <w:spacing w:line="240" w:lineRule="auto"/>
        <w:jc w:val="left"/>
        <w:rPr>
          <w:sz w:val="36"/>
          <w:szCs w:val="36"/>
        </w:rPr>
      </w:pPr>
      <w:r w:rsidRPr="003A72B0">
        <w:rPr>
          <w:sz w:val="36"/>
          <w:szCs w:val="36"/>
        </w:rPr>
        <w:t xml:space="preserve"> • What is the meaning of the CSS selector? </w:t>
      </w:r>
    </w:p>
    <w:p w:rsidR="003A72B0" w:rsidRPr="003A72B0" w:rsidRDefault="003A72B0" w:rsidP="003A72B0">
      <w:pPr>
        <w:shd w:val="clear" w:color="auto" w:fill="F9FCFF"/>
        <w:spacing w:before="100" w:beforeAutospacing="1" w:after="100" w:afterAutospacing="1" w:line="240" w:lineRule="auto"/>
        <w:ind w:left="300"/>
        <w:jc w:val="left"/>
        <w:rPr>
          <w:sz w:val="36"/>
          <w:szCs w:val="36"/>
        </w:rPr>
      </w:pPr>
      <w:r>
        <w:rPr>
          <w:sz w:val="36"/>
          <w:szCs w:val="36"/>
        </w:rPr>
        <w:t>-</w:t>
      </w:r>
      <w:r w:rsidRPr="003A72B0">
        <w:rPr>
          <w:sz w:val="36"/>
          <w:szCs w:val="36"/>
        </w:rPr>
        <w:t>An extra download is essential to import style information for each file.</w:t>
      </w:r>
    </w:p>
    <w:p w:rsidR="003A72B0" w:rsidRPr="003A72B0" w:rsidRDefault="003A72B0" w:rsidP="003A72B0">
      <w:pPr>
        <w:shd w:val="clear" w:color="auto" w:fill="F9FCFF"/>
        <w:spacing w:before="100" w:beforeAutospacing="1" w:after="100" w:afterAutospacing="1" w:line="240" w:lineRule="auto"/>
        <w:ind w:left="300"/>
        <w:jc w:val="left"/>
        <w:rPr>
          <w:sz w:val="36"/>
          <w:szCs w:val="36"/>
        </w:rPr>
      </w:pPr>
      <w:r w:rsidRPr="003A72B0">
        <w:rPr>
          <w:sz w:val="36"/>
          <w:szCs w:val="36"/>
        </w:rPr>
        <w:t>-The execution of the file may be deferred till the external style sheet is loaded.</w:t>
      </w:r>
    </w:p>
    <w:p w:rsidR="003A72B0" w:rsidRPr="003A72B0" w:rsidRDefault="003A72B0" w:rsidP="003A72B0">
      <w:pPr>
        <w:shd w:val="clear" w:color="auto" w:fill="F9FCFF"/>
        <w:spacing w:before="100" w:beforeAutospacing="1" w:after="100" w:afterAutospacing="1" w:line="240" w:lineRule="auto"/>
        <w:ind w:left="300"/>
        <w:jc w:val="left"/>
        <w:rPr>
          <w:sz w:val="36"/>
          <w:szCs w:val="36"/>
        </w:rPr>
      </w:pPr>
      <w:r w:rsidRPr="003A72B0">
        <w:rPr>
          <w:sz w:val="36"/>
          <w:szCs w:val="36"/>
        </w:rPr>
        <w:t>- While implementing style sheets, we need to test Web pages with multiple browsers in order to check compatibility issues.</w:t>
      </w:r>
    </w:p>
    <w:p w:rsidR="003A72B0" w:rsidRDefault="003A72B0" w:rsidP="003A72B0">
      <w:pPr>
        <w:pStyle w:val="ListParagraph"/>
        <w:shd w:val="clear" w:color="auto" w:fill="FFFFFF"/>
        <w:spacing w:line="240" w:lineRule="auto"/>
        <w:jc w:val="left"/>
        <w:rPr>
          <w:sz w:val="36"/>
          <w:szCs w:val="36"/>
        </w:rPr>
      </w:pPr>
    </w:p>
    <w:p w:rsidR="003A72B0" w:rsidRPr="003A72B0" w:rsidRDefault="00450F94" w:rsidP="003A72B0">
      <w:pPr>
        <w:shd w:val="clear" w:color="auto" w:fill="FFFFFF"/>
        <w:spacing w:line="240" w:lineRule="auto"/>
        <w:jc w:val="left"/>
        <w:rPr>
          <w:sz w:val="36"/>
          <w:szCs w:val="36"/>
        </w:rPr>
      </w:pPr>
      <w:r w:rsidRPr="003A72B0">
        <w:rPr>
          <w:sz w:val="36"/>
          <w:szCs w:val="36"/>
        </w:rPr>
        <w:lastRenderedPageBreak/>
        <w:t>• What are the media types allowed by CSS?</w:t>
      </w:r>
    </w:p>
    <w:p w:rsidR="003A72B0" w:rsidRDefault="003A72B0" w:rsidP="003A72B0">
      <w:pPr>
        <w:pStyle w:val="ListParagraph"/>
        <w:shd w:val="clear" w:color="auto" w:fill="FFFFFF"/>
        <w:spacing w:line="240" w:lineRule="auto"/>
        <w:jc w:val="left"/>
        <w:rPr>
          <w:sz w:val="36"/>
          <w:szCs w:val="36"/>
        </w:rPr>
      </w:pPr>
    </w:p>
    <w:tbl>
      <w:tblPr>
        <w:tblW w:w="10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9786"/>
      </w:tblGrid>
      <w:tr w:rsidR="003A72B0" w:rsidRPr="003A72B0" w:rsidTr="003A72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before="225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val="en-IN" w:eastAsia="en-IN"/>
              </w:rPr>
            </w:pPr>
            <w:proofErr w:type="spellStart"/>
            <w:r w:rsidRPr="003A72B0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val="en-IN" w:eastAsia="en-IN"/>
              </w:rPr>
              <w:t>Sr.No</w:t>
            </w:r>
            <w:proofErr w:type="spellEnd"/>
            <w:r w:rsidRPr="003A72B0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val="en-IN"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before="225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val="en-IN" w:eastAsia="en-IN"/>
              </w:rPr>
              <w:t>Value &amp; Description</w:t>
            </w:r>
          </w:p>
        </w:tc>
      </w:tr>
      <w:tr w:rsidR="003A72B0" w:rsidRPr="003A72B0" w:rsidTr="003A72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before="225" w:after="0" w:line="240" w:lineRule="auto"/>
              <w:jc w:val="left"/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all</w:t>
            </w:r>
          </w:p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Suitable for all devices.</w:t>
            </w:r>
          </w:p>
        </w:tc>
      </w:tr>
      <w:tr w:rsidR="003A72B0" w:rsidRPr="003A72B0" w:rsidTr="003A72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aural</w:t>
            </w:r>
          </w:p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Intended for speech synthesizers.</w:t>
            </w:r>
          </w:p>
        </w:tc>
      </w:tr>
      <w:tr w:rsidR="003A72B0" w:rsidRPr="003A72B0" w:rsidTr="003A72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braille</w:t>
            </w:r>
          </w:p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Intended for braille tactile feedback devices.</w:t>
            </w:r>
          </w:p>
        </w:tc>
      </w:tr>
      <w:tr w:rsidR="003A72B0" w:rsidRPr="003A72B0" w:rsidTr="003A72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embossed</w:t>
            </w:r>
          </w:p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Intended for paged braille printers.</w:t>
            </w:r>
          </w:p>
        </w:tc>
      </w:tr>
      <w:tr w:rsidR="003A72B0" w:rsidRPr="003A72B0" w:rsidTr="003A72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handheld</w:t>
            </w:r>
          </w:p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Intended for handheld devices (typically small screen, monochrome, limited bandwidth).</w:t>
            </w:r>
          </w:p>
        </w:tc>
      </w:tr>
      <w:tr w:rsidR="003A72B0" w:rsidRPr="003A72B0" w:rsidTr="003A72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print</w:t>
            </w:r>
          </w:p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Intended for paged, opaque material and for documents viewed on screen in print preview mode. Please consult the section on paged media.</w:t>
            </w:r>
          </w:p>
        </w:tc>
      </w:tr>
      <w:tr w:rsidR="003A72B0" w:rsidRPr="003A72B0" w:rsidTr="003A72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projection</w:t>
            </w:r>
          </w:p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Intended for projected presentations, for example projectors or print to transparencies. Please consult the section on paged media.</w:t>
            </w:r>
          </w:p>
        </w:tc>
      </w:tr>
      <w:tr w:rsidR="003A72B0" w:rsidRPr="003A72B0" w:rsidTr="003A72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screen</w:t>
            </w:r>
          </w:p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Intended primarily for </w:t>
            </w:r>
            <w:proofErr w:type="spellStart"/>
            <w:r w:rsidRPr="003A72B0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3A72B0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 xml:space="preserve"> computer screens.</w:t>
            </w:r>
          </w:p>
        </w:tc>
      </w:tr>
      <w:tr w:rsidR="003A72B0" w:rsidRPr="003A72B0" w:rsidTr="003A72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A72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tty</w:t>
            </w:r>
            <w:proofErr w:type="spellEnd"/>
          </w:p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Intended for media using a fixed-pitch character grid, such as teletypes, terminals, or portable devices with limited display capabilities.</w:t>
            </w:r>
          </w:p>
        </w:tc>
      </w:tr>
      <w:tr w:rsidR="003A72B0" w:rsidRPr="003A72B0" w:rsidTr="003A72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212529"/>
                <w:sz w:val="23"/>
                <w:szCs w:val="23"/>
                <w:lang w:val="en-IN"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A72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tv</w:t>
            </w:r>
            <w:proofErr w:type="spellEnd"/>
          </w:p>
          <w:p w:rsidR="003A72B0" w:rsidRPr="003A72B0" w:rsidRDefault="003A72B0" w:rsidP="003A72B0">
            <w:pPr>
              <w:spacing w:before="120" w:after="144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3A72B0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Intended for television-type devices.</w:t>
            </w:r>
          </w:p>
        </w:tc>
      </w:tr>
    </w:tbl>
    <w:p w:rsidR="003A72B0" w:rsidRDefault="003A72B0" w:rsidP="003A72B0">
      <w:pPr>
        <w:pStyle w:val="ListParagraph"/>
        <w:shd w:val="clear" w:color="auto" w:fill="FFFFFF"/>
        <w:spacing w:line="240" w:lineRule="auto"/>
        <w:jc w:val="left"/>
        <w:rPr>
          <w:sz w:val="36"/>
          <w:szCs w:val="36"/>
        </w:rPr>
      </w:pPr>
    </w:p>
    <w:p w:rsidR="00450F94" w:rsidRPr="00555145" w:rsidRDefault="00450F94" w:rsidP="00555145">
      <w:pPr>
        <w:shd w:val="clear" w:color="auto" w:fill="FFFFFF"/>
        <w:spacing w:line="240" w:lineRule="auto"/>
        <w:jc w:val="left"/>
        <w:rPr>
          <w:sz w:val="36"/>
          <w:szCs w:val="36"/>
        </w:rPr>
      </w:pPr>
      <w:r w:rsidRPr="00555145">
        <w:rPr>
          <w:sz w:val="36"/>
          <w:szCs w:val="36"/>
        </w:rPr>
        <w:t xml:space="preserve"> • What is the rule set?</w:t>
      </w:r>
    </w:p>
    <w:p w:rsidR="003A72B0" w:rsidRDefault="003A72B0" w:rsidP="00555145">
      <w:pPr>
        <w:shd w:val="clear" w:color="auto" w:fill="FFFFFF"/>
        <w:spacing w:line="240" w:lineRule="auto"/>
        <w:jc w:val="left"/>
        <w:rPr>
          <w:rFonts w:ascii="Segoe UI" w:hAnsi="Segoe UI" w:cs="Segoe UI"/>
          <w:color w:val="10162F"/>
          <w:sz w:val="36"/>
          <w:szCs w:val="36"/>
          <w:shd w:val="clear" w:color="auto" w:fill="FFFFFF"/>
        </w:rPr>
      </w:pPr>
      <w:r w:rsidRPr="00555145">
        <w:rPr>
          <w:sz w:val="36"/>
          <w:szCs w:val="36"/>
        </w:rPr>
        <w:t>-</w:t>
      </w:r>
      <w:r w:rsidRPr="00555145">
        <w:rPr>
          <w:rFonts w:ascii="Segoe UI" w:hAnsi="Segoe UI" w:cs="Segoe UI"/>
          <w:color w:val="10162F"/>
          <w:sz w:val="36"/>
          <w:szCs w:val="36"/>
          <w:shd w:val="clear" w:color="auto" w:fill="FFFFFF"/>
        </w:rPr>
        <w:t>A CSS rule set contains one or more selectors and one or more declarations. The selector(s), which in this example is </w:t>
      </w:r>
      <w:r w:rsidRPr="00555145">
        <w:rPr>
          <w:rFonts w:ascii="Monaco" w:hAnsi="Monaco" w:cs="Courier New"/>
          <w:color w:val="10162F"/>
          <w:sz w:val="36"/>
          <w:szCs w:val="36"/>
        </w:rPr>
        <w:t>h1</w:t>
      </w:r>
      <w:r w:rsidRPr="00555145">
        <w:rPr>
          <w:rFonts w:ascii="Segoe UI" w:hAnsi="Segoe UI" w:cs="Segoe UI"/>
          <w:color w:val="10162F"/>
          <w:sz w:val="36"/>
          <w:szCs w:val="36"/>
          <w:shd w:val="clear" w:color="auto" w:fill="FFFFFF"/>
        </w:rPr>
        <w:t>, points to an HTML element. The declaration(s), which in this example are </w:t>
      </w:r>
      <w:r w:rsidRPr="00555145">
        <w:rPr>
          <w:rFonts w:ascii="Monaco" w:hAnsi="Monaco" w:cs="Courier New"/>
          <w:color w:val="10162F"/>
          <w:sz w:val="36"/>
          <w:szCs w:val="36"/>
        </w:rPr>
        <w:t>color: blue</w:t>
      </w:r>
      <w:r w:rsidRPr="00555145">
        <w:rPr>
          <w:rFonts w:ascii="Segoe UI" w:hAnsi="Segoe UI" w:cs="Segoe UI"/>
          <w:color w:val="10162F"/>
          <w:sz w:val="36"/>
          <w:szCs w:val="36"/>
          <w:shd w:val="clear" w:color="auto" w:fill="FFFFFF"/>
        </w:rPr>
        <w:t> and </w:t>
      </w:r>
      <w:r w:rsidRPr="00555145">
        <w:rPr>
          <w:rFonts w:ascii="Monaco" w:hAnsi="Monaco" w:cs="Courier New"/>
          <w:color w:val="10162F"/>
          <w:sz w:val="36"/>
          <w:szCs w:val="36"/>
        </w:rPr>
        <w:t>text-align: center</w:t>
      </w:r>
      <w:r w:rsidRPr="00555145">
        <w:rPr>
          <w:rFonts w:ascii="Segoe UI" w:hAnsi="Segoe UI" w:cs="Segoe UI"/>
          <w:color w:val="10162F"/>
          <w:sz w:val="36"/>
          <w:szCs w:val="36"/>
          <w:shd w:val="clear" w:color="auto" w:fill="FFFFFF"/>
        </w:rPr>
        <w:t> style the element with a property and value. The rule set is the main building block of a CSS sheet.</w:t>
      </w:r>
    </w:p>
    <w:p w:rsidR="00555145" w:rsidRPr="00555145" w:rsidRDefault="00555145" w:rsidP="00555145">
      <w:pPr>
        <w:pStyle w:val="HTMLPreformatted"/>
        <w:shd w:val="clear" w:color="auto" w:fill="211E2F"/>
        <w:spacing w:line="360" w:lineRule="atLeast"/>
        <w:rPr>
          <w:rFonts w:ascii="Monaco" w:eastAsia="Times New Roman" w:hAnsi="Monaco" w:cs="Courier New"/>
          <w:sz w:val="21"/>
          <w:szCs w:val="21"/>
          <w:lang w:val="en-IN" w:eastAsia="en-IN"/>
        </w:rPr>
      </w:pPr>
      <w:r>
        <w:rPr>
          <w:rFonts w:ascii="Segoe UI" w:hAnsi="Segoe UI" w:cs="Segoe UI"/>
          <w:color w:val="10162F"/>
          <w:sz w:val="36"/>
          <w:szCs w:val="36"/>
          <w:shd w:val="clear" w:color="auto" w:fill="FFFFFF"/>
        </w:rPr>
        <w:t xml:space="preserve"> </w:t>
      </w:r>
      <w:r w:rsidRPr="00555145">
        <w:rPr>
          <w:rFonts w:ascii="Monaco" w:eastAsia="Times New Roman" w:hAnsi="Monaco" w:cs="Courier New"/>
          <w:color w:val="EA6C8B"/>
          <w:sz w:val="21"/>
          <w:szCs w:val="21"/>
          <w:lang w:val="en-IN" w:eastAsia="en-IN"/>
        </w:rPr>
        <w:t>h1</w:t>
      </w:r>
      <w:r w:rsidRPr="00555145">
        <w:rPr>
          <w:rFonts w:ascii="Monaco" w:eastAsia="Times New Roman" w:hAnsi="Monaco" w:cs="Courier New"/>
          <w:sz w:val="21"/>
          <w:szCs w:val="21"/>
          <w:lang w:val="en-IN" w:eastAsia="en-IN"/>
        </w:rPr>
        <w:t xml:space="preserve"> </w:t>
      </w:r>
      <w:bookmarkStart w:id="0" w:name="_GoBack"/>
      <w:bookmarkEnd w:id="0"/>
      <w:r w:rsidRPr="00555145">
        <w:rPr>
          <w:rFonts w:ascii="Monaco" w:eastAsia="Times New Roman" w:hAnsi="Monaco" w:cs="Courier New"/>
          <w:color w:val="D4D4D4"/>
          <w:sz w:val="21"/>
          <w:szCs w:val="21"/>
          <w:lang w:val="en-IN" w:eastAsia="en-IN"/>
        </w:rPr>
        <w:t>{</w:t>
      </w:r>
    </w:p>
    <w:p w:rsidR="00555145" w:rsidRPr="00555145" w:rsidRDefault="00555145" w:rsidP="0055514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ascii="Monaco" w:eastAsia="Times New Roman" w:hAnsi="Monaco" w:cs="Courier New"/>
          <w:sz w:val="21"/>
          <w:szCs w:val="21"/>
          <w:lang w:val="en-IN" w:eastAsia="en-IN"/>
        </w:rPr>
      </w:pPr>
      <w:r w:rsidRPr="00555145">
        <w:rPr>
          <w:rFonts w:ascii="Monaco" w:eastAsia="Times New Roman" w:hAnsi="Monaco" w:cs="Courier New"/>
          <w:sz w:val="21"/>
          <w:szCs w:val="21"/>
          <w:lang w:val="en-IN" w:eastAsia="en-IN"/>
        </w:rPr>
        <w:t xml:space="preserve">  </w:t>
      </w:r>
      <w:proofErr w:type="spellStart"/>
      <w:r w:rsidRPr="00555145">
        <w:rPr>
          <w:rFonts w:ascii="Monaco" w:eastAsia="Times New Roman" w:hAnsi="Monaco" w:cs="Courier New"/>
          <w:sz w:val="21"/>
          <w:szCs w:val="21"/>
          <w:lang w:val="en-IN" w:eastAsia="en-IN"/>
        </w:rPr>
        <w:t>color</w:t>
      </w:r>
      <w:proofErr w:type="spellEnd"/>
      <w:r w:rsidRPr="00555145">
        <w:rPr>
          <w:rFonts w:ascii="Monaco" w:eastAsia="Times New Roman" w:hAnsi="Monaco" w:cs="Courier New"/>
          <w:color w:val="D4D4D4"/>
          <w:sz w:val="21"/>
          <w:szCs w:val="21"/>
          <w:lang w:val="en-IN" w:eastAsia="en-IN"/>
        </w:rPr>
        <w:t>:</w:t>
      </w:r>
      <w:r w:rsidRPr="00555145">
        <w:rPr>
          <w:rFonts w:ascii="Monaco" w:eastAsia="Times New Roman" w:hAnsi="Monaco" w:cs="Courier New"/>
          <w:sz w:val="21"/>
          <w:szCs w:val="21"/>
          <w:lang w:val="en-IN" w:eastAsia="en-IN"/>
        </w:rPr>
        <w:t xml:space="preserve"> blue</w:t>
      </w:r>
      <w:r w:rsidRPr="00555145">
        <w:rPr>
          <w:rFonts w:ascii="Monaco" w:eastAsia="Times New Roman" w:hAnsi="Monaco" w:cs="Courier New"/>
          <w:color w:val="D4D4D4"/>
          <w:sz w:val="21"/>
          <w:szCs w:val="21"/>
          <w:lang w:val="en-IN" w:eastAsia="en-IN"/>
        </w:rPr>
        <w:t>;</w:t>
      </w:r>
    </w:p>
    <w:p w:rsidR="00555145" w:rsidRPr="00555145" w:rsidRDefault="00555145" w:rsidP="0055514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ascii="Monaco" w:eastAsia="Times New Roman" w:hAnsi="Monaco" w:cs="Courier New"/>
          <w:sz w:val="21"/>
          <w:szCs w:val="21"/>
          <w:lang w:val="en-IN" w:eastAsia="en-IN"/>
        </w:rPr>
      </w:pPr>
      <w:r w:rsidRPr="00555145">
        <w:rPr>
          <w:rFonts w:ascii="Monaco" w:eastAsia="Times New Roman" w:hAnsi="Monaco" w:cs="Courier New"/>
          <w:sz w:val="21"/>
          <w:szCs w:val="21"/>
          <w:lang w:val="en-IN" w:eastAsia="en-IN"/>
        </w:rPr>
        <w:t xml:space="preserve">  text-align</w:t>
      </w:r>
      <w:r w:rsidRPr="00555145">
        <w:rPr>
          <w:rFonts w:ascii="Monaco" w:eastAsia="Times New Roman" w:hAnsi="Monaco" w:cs="Courier New"/>
          <w:color w:val="D4D4D4"/>
          <w:sz w:val="21"/>
          <w:szCs w:val="21"/>
          <w:lang w:val="en-IN" w:eastAsia="en-IN"/>
        </w:rPr>
        <w:t>:</w:t>
      </w:r>
      <w:r w:rsidRPr="00555145">
        <w:rPr>
          <w:rFonts w:ascii="Monaco" w:eastAsia="Times New Roman" w:hAnsi="Monaco" w:cs="Courier New"/>
          <w:sz w:val="21"/>
          <w:szCs w:val="21"/>
          <w:lang w:val="en-IN" w:eastAsia="en-IN"/>
        </w:rPr>
        <w:t xml:space="preserve"> </w:t>
      </w:r>
      <w:proofErr w:type="spellStart"/>
      <w:r w:rsidRPr="00555145">
        <w:rPr>
          <w:rFonts w:ascii="Monaco" w:eastAsia="Times New Roman" w:hAnsi="Monaco" w:cs="Courier New"/>
          <w:sz w:val="21"/>
          <w:szCs w:val="21"/>
          <w:lang w:val="en-IN" w:eastAsia="en-IN"/>
        </w:rPr>
        <w:t>center</w:t>
      </w:r>
      <w:proofErr w:type="spellEnd"/>
      <w:r w:rsidRPr="00555145">
        <w:rPr>
          <w:rFonts w:ascii="Monaco" w:eastAsia="Times New Roman" w:hAnsi="Monaco" w:cs="Courier New"/>
          <w:color w:val="D4D4D4"/>
          <w:sz w:val="21"/>
          <w:szCs w:val="21"/>
          <w:lang w:val="en-IN" w:eastAsia="en-IN"/>
        </w:rPr>
        <w:t>;</w:t>
      </w:r>
    </w:p>
    <w:p w:rsidR="00555145" w:rsidRPr="00555145" w:rsidRDefault="00555145" w:rsidP="0055514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ascii="Monaco" w:eastAsia="Times New Roman" w:hAnsi="Monaco" w:cs="Courier New"/>
          <w:sz w:val="21"/>
          <w:szCs w:val="21"/>
          <w:lang w:val="en-IN" w:eastAsia="en-IN"/>
        </w:rPr>
      </w:pPr>
      <w:r w:rsidRPr="00555145">
        <w:rPr>
          <w:rFonts w:ascii="Monaco" w:eastAsia="Times New Roman" w:hAnsi="Monaco" w:cs="Courier New"/>
          <w:color w:val="D4D4D4"/>
          <w:sz w:val="21"/>
          <w:szCs w:val="21"/>
          <w:lang w:val="en-IN" w:eastAsia="en-IN"/>
        </w:rPr>
        <w:t>}</w:t>
      </w:r>
    </w:p>
    <w:p w:rsidR="00555145" w:rsidRPr="00555145" w:rsidRDefault="00555145" w:rsidP="00555145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02124"/>
          <w:sz w:val="36"/>
          <w:szCs w:val="36"/>
          <w:lang w:val="en-IN" w:eastAsia="en-IN"/>
        </w:rPr>
      </w:pPr>
    </w:p>
    <w:sectPr w:rsidR="00555145" w:rsidRPr="0055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D45A7"/>
    <w:multiLevelType w:val="hybridMultilevel"/>
    <w:tmpl w:val="A210D0F6"/>
    <w:lvl w:ilvl="0" w:tplc="B3986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944E43"/>
    <w:multiLevelType w:val="multilevel"/>
    <w:tmpl w:val="310A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005E02"/>
    <w:multiLevelType w:val="hybridMultilevel"/>
    <w:tmpl w:val="B8C6288C"/>
    <w:lvl w:ilvl="0" w:tplc="0D328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D511580"/>
    <w:multiLevelType w:val="multilevel"/>
    <w:tmpl w:val="25DC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B5604D"/>
    <w:multiLevelType w:val="multilevel"/>
    <w:tmpl w:val="310A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1"/>
  </w:num>
  <w:num w:numId="4">
    <w:abstractNumId w:val="25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2"/>
  </w:num>
  <w:num w:numId="23">
    <w:abstractNumId w:val="27"/>
  </w:num>
  <w:num w:numId="24">
    <w:abstractNumId w:val="16"/>
  </w:num>
  <w:num w:numId="25">
    <w:abstractNumId w:val="10"/>
  </w:num>
  <w:num w:numId="26">
    <w:abstractNumId w:val="15"/>
  </w:num>
  <w:num w:numId="27">
    <w:abstractNumId w:val="2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96"/>
    <w:rsid w:val="0036498F"/>
    <w:rsid w:val="003A72B0"/>
    <w:rsid w:val="00450F94"/>
    <w:rsid w:val="00555145"/>
    <w:rsid w:val="00645252"/>
    <w:rsid w:val="006D3D74"/>
    <w:rsid w:val="0083569A"/>
    <w:rsid w:val="009D217C"/>
    <w:rsid w:val="00A9204E"/>
    <w:rsid w:val="00E7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CD06"/>
  <w15:chartTrackingRefBased/>
  <w15:docId w15:val="{4827F3D8-DCAE-4402-8755-C2B339AB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2B0"/>
  </w:style>
  <w:style w:type="paragraph" w:styleId="Heading1">
    <w:name w:val="heading 1"/>
    <w:basedOn w:val="Normal"/>
    <w:next w:val="Normal"/>
    <w:link w:val="Heading1Char"/>
    <w:uiPriority w:val="9"/>
    <w:qFormat/>
    <w:rsid w:val="00E7119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19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19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1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11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11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119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7119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119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9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11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19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119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7119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E7119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E7119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7119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E7119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711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7119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19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119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71196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E7119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1196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E71196"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E7119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119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19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196"/>
    <w:rPr>
      <w:rFonts w:asciiTheme="majorHAnsi" w:eastAsiaTheme="majorEastAsia" w:hAnsiTheme="majorHAnsi" w:cstheme="majorBidi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E7119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119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71196"/>
    <w:rPr>
      <w:b/>
      <w:bCs/>
      <w:smallCaps/>
      <w:color w:val="auto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1196"/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E7119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196"/>
    <w:pPr>
      <w:outlineLvl w:val="9"/>
    </w:pPr>
  </w:style>
  <w:style w:type="paragraph" w:styleId="ListParagraph">
    <w:name w:val="List Paragraph"/>
    <w:basedOn w:val="Normal"/>
    <w:uiPriority w:val="34"/>
    <w:qFormat/>
    <w:rsid w:val="00E711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2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ken">
    <w:name w:val="token"/>
    <w:basedOn w:val="DefaultParagraphFont"/>
    <w:rsid w:val="00555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v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56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</dc:creator>
  <cp:keywords/>
  <dc:description/>
  <cp:lastModifiedBy>Janvi</cp:lastModifiedBy>
  <cp:revision>1</cp:revision>
  <dcterms:created xsi:type="dcterms:W3CDTF">2023-08-19T09:06:00Z</dcterms:created>
  <dcterms:modified xsi:type="dcterms:W3CDTF">2023-08-19T10:02:00Z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